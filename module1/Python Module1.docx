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1CA" w:rsidRPr="00EF7166" w:rsidRDefault="00786223" w:rsidP="00EF7166">
      <w:pPr>
        <w:ind w:left="142" w:hanging="142"/>
        <w:jc w:val="center"/>
        <w:rPr>
          <w:rFonts w:ascii="Arial" w:hAnsi="Arial" w:cs="Arial"/>
          <w:b/>
          <w:sz w:val="44"/>
          <w:szCs w:val="28"/>
          <w:u w:val="single"/>
        </w:rPr>
      </w:pPr>
      <w:r w:rsidRPr="00EF7166">
        <w:rPr>
          <w:rFonts w:ascii="Arial" w:hAnsi="Arial" w:cs="Arial"/>
          <w:b/>
          <w:sz w:val="44"/>
          <w:szCs w:val="28"/>
          <w:u w:val="single"/>
        </w:rPr>
        <w:t>Python Assi</w:t>
      </w:r>
      <w:bookmarkStart w:id="0" w:name="_GoBack"/>
      <w:bookmarkEnd w:id="0"/>
      <w:r w:rsidRPr="00EF7166">
        <w:rPr>
          <w:rFonts w:ascii="Arial" w:hAnsi="Arial" w:cs="Arial"/>
          <w:b/>
          <w:sz w:val="44"/>
          <w:szCs w:val="28"/>
          <w:u w:val="single"/>
        </w:rPr>
        <w:t>gnment</w:t>
      </w:r>
    </w:p>
    <w:p w:rsidR="00786223" w:rsidRPr="00EF7166" w:rsidRDefault="00786223" w:rsidP="00EF7166">
      <w:pPr>
        <w:ind w:left="-567" w:hanging="142"/>
        <w:jc w:val="center"/>
        <w:rPr>
          <w:rFonts w:ascii="Arial" w:hAnsi="Arial" w:cs="Arial"/>
          <w:b/>
          <w:sz w:val="44"/>
          <w:szCs w:val="28"/>
          <w:u w:val="single"/>
        </w:rPr>
      </w:pPr>
      <w:r w:rsidRPr="00EF7166">
        <w:rPr>
          <w:rFonts w:ascii="Arial" w:hAnsi="Arial" w:cs="Arial"/>
          <w:b/>
          <w:sz w:val="44"/>
          <w:szCs w:val="28"/>
          <w:u w:val="single"/>
        </w:rPr>
        <w:t>Module – 1 (SDLC)</w:t>
      </w:r>
    </w:p>
    <w:p w:rsidR="00873228" w:rsidRPr="00EF7166" w:rsidRDefault="00873228" w:rsidP="00EF7166">
      <w:pPr>
        <w:tabs>
          <w:tab w:val="left" w:pos="142"/>
        </w:tabs>
        <w:ind w:left="284"/>
        <w:jc w:val="center"/>
        <w:rPr>
          <w:rFonts w:ascii="Arial" w:hAnsi="Arial" w:cs="Arial"/>
          <w:b/>
          <w:sz w:val="48"/>
          <w:szCs w:val="28"/>
          <w:u w:val="single"/>
        </w:rPr>
      </w:pPr>
    </w:p>
    <w:p w:rsidR="00786223" w:rsidRPr="00EF7166" w:rsidRDefault="005F29E4" w:rsidP="005F29E4">
      <w:pPr>
        <w:rPr>
          <w:rFonts w:ascii="Arial" w:hAnsi="Arial" w:cs="Arial"/>
          <w:b/>
          <w:sz w:val="32"/>
          <w:szCs w:val="28"/>
        </w:rPr>
      </w:pPr>
      <w:r w:rsidRPr="00EF7166">
        <w:rPr>
          <w:rFonts w:ascii="Arial" w:hAnsi="Arial" w:cs="Arial"/>
          <w:b/>
          <w:sz w:val="32"/>
          <w:szCs w:val="28"/>
        </w:rPr>
        <w:t xml:space="preserve">1). </w:t>
      </w:r>
      <w:proofErr w:type="gramStart"/>
      <w:r w:rsidR="00786223" w:rsidRPr="00EF7166">
        <w:rPr>
          <w:rFonts w:ascii="Arial" w:hAnsi="Arial" w:cs="Arial"/>
          <w:b/>
          <w:sz w:val="32"/>
          <w:szCs w:val="28"/>
        </w:rPr>
        <w:t>What</w:t>
      </w:r>
      <w:proofErr w:type="gramEnd"/>
      <w:r w:rsidR="00786223" w:rsidRPr="00EF7166">
        <w:rPr>
          <w:rFonts w:ascii="Arial" w:hAnsi="Arial" w:cs="Arial"/>
          <w:b/>
          <w:sz w:val="32"/>
          <w:szCs w:val="28"/>
        </w:rPr>
        <w:t xml:space="preserve"> is software?</w:t>
      </w:r>
    </w:p>
    <w:p w:rsidR="00786223" w:rsidRPr="00873228" w:rsidRDefault="00786223" w:rsidP="00EF7166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EF7166">
        <w:rPr>
          <w:rStyle w:val="Strong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</w:rPr>
        <w:t>S</w:t>
      </w:r>
      <w:r w:rsidRPr="00EF7166">
        <w:rPr>
          <w:rStyle w:val="Strong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</w:rPr>
        <w:t>oftware</w:t>
      </w:r>
      <w:r w:rsidRPr="0087322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instructions that tell a computer what to do. Software </w:t>
      </w:r>
      <w:hyperlink r:id="rId6" w:history="1">
        <w:r w:rsidRPr="00873228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comprises</w:t>
        </w:r>
      </w:hyperlink>
      <w:r w:rsidRPr="0087322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the entire set of programs, procedures, and routines associated with the operation of a </w:t>
      </w:r>
      <w:hyperlink r:id="rId7" w:history="1">
        <w:r w:rsidRPr="00873228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computer system</w:t>
        </w:r>
      </w:hyperlink>
      <w:r w:rsidRPr="0087322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  <w:r w:rsidRPr="0087322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7322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A set of instructions that directs a computer’s hardware to perfor</w:t>
      </w:r>
      <w:r w:rsidRPr="0087322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 a task is called a</w:t>
      </w:r>
      <w:r w:rsidRPr="0087322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software program.</w:t>
      </w:r>
    </w:p>
    <w:p w:rsidR="00786223" w:rsidRPr="00EF7166" w:rsidRDefault="00786223" w:rsidP="00EF7166">
      <w:pPr>
        <w:rPr>
          <w:rFonts w:ascii="Arial" w:hAnsi="Arial" w:cs="Arial"/>
          <w:b/>
          <w:color w:val="000000" w:themeColor="text1"/>
          <w:sz w:val="28"/>
          <w:szCs w:val="28"/>
          <w:u w:val="single"/>
          <w:shd w:val="clear" w:color="auto" w:fill="FFFFFF"/>
        </w:rPr>
      </w:pPr>
      <w:r w:rsidRPr="00EF7166">
        <w:rPr>
          <w:rFonts w:ascii="Arial" w:hAnsi="Arial" w:cs="Arial"/>
          <w:b/>
          <w:color w:val="000000" w:themeColor="text1"/>
          <w:sz w:val="28"/>
          <w:szCs w:val="28"/>
          <w:u w:val="single"/>
          <w:shd w:val="clear" w:color="auto" w:fill="FFFFFF"/>
        </w:rPr>
        <w:t>The two main types of software are</w:t>
      </w:r>
    </w:p>
    <w:p w:rsidR="00786223" w:rsidRPr="00873228" w:rsidRDefault="00786223" w:rsidP="00873228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hyperlink r:id="rId8" w:history="1">
        <w:r w:rsidRPr="00873228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S</w:t>
        </w:r>
        <w:r w:rsidRPr="00873228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ystem software</w:t>
        </w:r>
      </w:hyperlink>
    </w:p>
    <w:p w:rsidR="00786223" w:rsidRPr="00873228" w:rsidRDefault="00786223" w:rsidP="00873228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 w:rsidRPr="0087322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</w:t>
      </w:r>
      <w:r w:rsidRPr="0087322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pplication software.</w:t>
      </w:r>
    </w:p>
    <w:p w:rsidR="00EF7166" w:rsidRDefault="00786223" w:rsidP="00EF7166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87322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</w:t>
      </w:r>
      <w:r w:rsidRPr="0087322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he software is made up of binary language (composed of ones and zeros), and for a programmer writing the binary code would be a slow and tedious task. Therefore, software programmers write the software program in various human-readable languages such as Java, Python, C#, etc. and later use the source code.</w:t>
      </w:r>
    </w:p>
    <w:p w:rsidR="00EF7166" w:rsidRDefault="00EF7166" w:rsidP="00EF7166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EF7166" w:rsidRDefault="005F29E4" w:rsidP="00EF7166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EF7166">
        <w:rPr>
          <w:rFonts w:ascii="Arial" w:hAnsi="Arial" w:cs="Arial"/>
          <w:b/>
          <w:color w:val="000000" w:themeColor="text1"/>
          <w:sz w:val="32"/>
          <w:szCs w:val="28"/>
          <w:shd w:val="clear" w:color="auto" w:fill="FFFFFF"/>
        </w:rPr>
        <w:t xml:space="preserve">2). </w:t>
      </w:r>
      <w:proofErr w:type="gramStart"/>
      <w:r w:rsidR="00544532" w:rsidRPr="00EF7166">
        <w:rPr>
          <w:rFonts w:ascii="Arial" w:hAnsi="Arial" w:cs="Arial"/>
          <w:b/>
          <w:color w:val="000000" w:themeColor="text1"/>
          <w:sz w:val="32"/>
          <w:szCs w:val="28"/>
          <w:shd w:val="clear" w:color="auto" w:fill="FFFFFF"/>
        </w:rPr>
        <w:t>What</w:t>
      </w:r>
      <w:proofErr w:type="gramEnd"/>
      <w:r w:rsidR="00544532" w:rsidRPr="00EF7166">
        <w:rPr>
          <w:rFonts w:ascii="Arial" w:hAnsi="Arial" w:cs="Arial"/>
          <w:b/>
          <w:color w:val="000000" w:themeColor="text1"/>
          <w:sz w:val="32"/>
          <w:szCs w:val="28"/>
          <w:shd w:val="clear" w:color="auto" w:fill="FFFFFF"/>
        </w:rPr>
        <w:t xml:space="preserve"> are types of application?</w:t>
      </w:r>
    </w:p>
    <w:p w:rsidR="00544532" w:rsidRPr="00EF7166" w:rsidRDefault="00544532" w:rsidP="00EF7166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EF7166">
        <w:rPr>
          <w:rFonts w:ascii="Arial" w:hAnsi="Arial" w:cs="Arial"/>
          <w:color w:val="000000" w:themeColor="text1"/>
          <w:sz w:val="28"/>
          <w:szCs w:val="28"/>
        </w:rPr>
        <w:t>Applications are pieces of software that enable a user to perform certain tasks on a computer or mobile device. All computers and mobile devices contain preloaded or built-in applications, such as a web browser, calculator and media player.</w:t>
      </w:r>
    </w:p>
    <w:p w:rsidR="00544532" w:rsidRPr="00544532" w:rsidRDefault="00544532" w:rsidP="008732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en-IN"/>
        </w:rPr>
      </w:pPr>
      <w:r w:rsidRPr="00544532">
        <w:rPr>
          <w:rFonts w:ascii="Arial" w:eastAsia="Times New Roman" w:hAnsi="Arial" w:cs="Arial"/>
          <w:b/>
          <w:color w:val="000000" w:themeColor="text1"/>
          <w:sz w:val="28"/>
          <w:szCs w:val="28"/>
          <w:bdr w:val="none" w:sz="0" w:space="0" w:color="auto" w:frame="1"/>
          <w:lang w:eastAsia="en-IN"/>
        </w:rPr>
        <w:t>There are 2 types of applications:</w:t>
      </w:r>
    </w:p>
    <w:p w:rsidR="005F29E4" w:rsidRPr="005F29E4" w:rsidRDefault="005F29E4" w:rsidP="0087322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Standalone Apps</w:t>
      </w:r>
    </w:p>
    <w:p w:rsidR="00544532" w:rsidRPr="005F29E4" w:rsidRDefault="005F29E4" w:rsidP="0087322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bdr w:val="none" w:sz="0" w:space="0" w:color="auto" w:frame="1"/>
          <w:lang w:eastAsia="en-IN"/>
        </w:rPr>
        <w:t>Web Apps</w:t>
      </w:r>
    </w:p>
    <w:p w:rsidR="005F29E4" w:rsidRDefault="005F29E4" w:rsidP="005F29E4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</w:p>
    <w:p w:rsidR="00EF7166" w:rsidRDefault="00EF7166" w:rsidP="005F29E4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</w:p>
    <w:p w:rsidR="00EF7166" w:rsidRDefault="00EF7166" w:rsidP="005F29E4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</w:p>
    <w:p w:rsidR="00EF7166" w:rsidRPr="00873228" w:rsidRDefault="00EF7166" w:rsidP="005F29E4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</w:p>
    <w:p w:rsidR="00544532" w:rsidRPr="00544532" w:rsidRDefault="00EF7166" w:rsidP="00EF716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  <w:lang w:eastAsia="en-IN"/>
        </w:rPr>
      </w:pPr>
      <w:r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  <w:bdr w:val="none" w:sz="0" w:space="0" w:color="auto" w:frame="1"/>
          <w:lang w:eastAsia="en-IN"/>
        </w:rPr>
        <w:lastRenderedPageBreak/>
        <w:t xml:space="preserve">   </w:t>
      </w:r>
      <w:r w:rsidR="00544532" w:rsidRPr="00544532"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  <w:bdr w:val="none" w:sz="0" w:space="0" w:color="auto" w:frame="1"/>
          <w:lang w:eastAsia="en-IN"/>
        </w:rPr>
        <w:t>STANDALONE APPS</w:t>
      </w:r>
      <w:r w:rsidR="005F29E4" w:rsidRPr="005F29E4"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  <w:bdr w:val="none" w:sz="0" w:space="0" w:color="auto" w:frame="1"/>
          <w:lang w:eastAsia="en-IN"/>
        </w:rPr>
        <w:t>:</w:t>
      </w:r>
    </w:p>
    <w:p w:rsidR="00544532" w:rsidRPr="00544532" w:rsidRDefault="00544532" w:rsidP="00873228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en-IN"/>
        </w:rPr>
      </w:pPr>
    </w:p>
    <w:p w:rsidR="00544532" w:rsidRPr="00EF7166" w:rsidRDefault="00544532" w:rsidP="00EF716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EF7166">
        <w:rPr>
          <w:rFonts w:ascii="Arial" w:eastAsia="Times New Roman" w:hAnsi="Arial" w:cs="Arial"/>
          <w:color w:val="000000" w:themeColor="text1"/>
          <w:sz w:val="28"/>
          <w:szCs w:val="28"/>
          <w:bdr w:val="none" w:sz="0" w:space="0" w:color="auto" w:frame="1"/>
          <w:lang w:eastAsia="en-IN"/>
        </w:rPr>
        <w:t>To work with any application, if you install that software into your computer then it is called a standalone application. For Example, if you want to play some videos, generally we are using VLC PLAYER. To create a documentation or Powe</w:t>
      </w:r>
      <w:r w:rsidR="005F29E4" w:rsidRPr="00EF7166">
        <w:rPr>
          <w:rFonts w:ascii="Arial" w:eastAsia="Times New Roman" w:hAnsi="Arial" w:cs="Arial"/>
          <w:color w:val="000000" w:themeColor="text1"/>
          <w:sz w:val="28"/>
          <w:szCs w:val="28"/>
          <w:bdr w:val="none" w:sz="0" w:space="0" w:color="auto" w:frame="1"/>
          <w:lang w:eastAsia="en-IN"/>
        </w:rPr>
        <w:t>rPoint presentation we go for MS</w:t>
      </w:r>
      <w:r w:rsidRPr="00EF7166">
        <w:rPr>
          <w:rFonts w:ascii="Arial" w:eastAsia="Times New Roman" w:hAnsi="Arial" w:cs="Arial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office. To browse something from the internet we are using Mozilla Firefox or Google Chrome. All these are standalone applications.</w:t>
      </w:r>
    </w:p>
    <w:p w:rsidR="005F29E4" w:rsidRPr="00873228" w:rsidRDefault="005F29E4" w:rsidP="00873228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</w:p>
    <w:p w:rsidR="00122A27" w:rsidRDefault="005F29E4" w:rsidP="00873228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</w:pPr>
      <w:r>
        <w:rPr>
          <w:rStyle w:val="Strong"/>
          <w:rFonts w:ascii="Arial" w:hAnsi="Arial" w:cs="Arial"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>
        <w:rPr>
          <w:rStyle w:val="Strong"/>
          <w:rFonts w:ascii="Arial" w:hAnsi="Arial" w:cs="Arial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Web A</w:t>
      </w:r>
      <w:r w:rsidRPr="005F29E4">
        <w:rPr>
          <w:rStyle w:val="Strong"/>
          <w:rFonts w:ascii="Arial" w:hAnsi="Arial" w:cs="Arial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pps</w:t>
      </w:r>
      <w:r>
        <w:rPr>
          <w:rStyle w:val="Strong"/>
          <w:rFonts w:ascii="Arial" w:hAnsi="Arial" w:cs="Arial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:</w:t>
      </w:r>
    </w:p>
    <w:p w:rsidR="005F29E4" w:rsidRPr="005F29E4" w:rsidRDefault="005F29E4" w:rsidP="00873228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 w:themeColor="text1"/>
          <w:sz w:val="28"/>
          <w:szCs w:val="28"/>
          <w:u w:val="single"/>
        </w:rPr>
      </w:pPr>
    </w:p>
    <w:p w:rsidR="00122A27" w:rsidRPr="00873228" w:rsidRDefault="00122A27" w:rsidP="00873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</w:pPr>
      <w:r w:rsidRPr="00873228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>Without installing any software, we are working with the software called a web application. Regularly we are using gmail.c</w:t>
      </w:r>
      <w:r w:rsidR="005F29E4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 xml:space="preserve">om, facebook.com, YouTube, and </w:t>
      </w:r>
      <w:r w:rsidR="00EF7166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>G</w:t>
      </w:r>
      <w:r w:rsidR="00EF7166" w:rsidRPr="00873228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>oogle.com;</w:t>
      </w:r>
      <w:r w:rsidRPr="00873228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 xml:space="preserve"> we don’t need to install these applications before using them. It is independent of the operating </w:t>
      </w:r>
      <w:r w:rsidR="00EF7166" w:rsidRPr="00873228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>system that</w:t>
      </w:r>
      <w:r w:rsidRPr="00873228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 xml:space="preserve"> is not dependent on a particular operating system. Examples: Facebook, Gmail, IRCTC.</w:t>
      </w:r>
    </w:p>
    <w:p w:rsidR="00122A27" w:rsidRPr="00873228" w:rsidRDefault="00122A27" w:rsidP="00873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</w:p>
    <w:p w:rsidR="00786223" w:rsidRPr="00EF7166" w:rsidRDefault="005F29E4" w:rsidP="00EF7166">
      <w:pPr>
        <w:rPr>
          <w:rFonts w:ascii="Arial" w:hAnsi="Arial" w:cs="Arial"/>
          <w:b/>
          <w:color w:val="000000" w:themeColor="text1"/>
          <w:sz w:val="32"/>
          <w:szCs w:val="28"/>
        </w:rPr>
      </w:pPr>
      <w:r w:rsidRPr="00EF7166">
        <w:rPr>
          <w:rFonts w:ascii="Arial" w:hAnsi="Arial" w:cs="Arial"/>
          <w:b/>
          <w:color w:val="000000" w:themeColor="text1"/>
          <w:sz w:val="32"/>
          <w:szCs w:val="28"/>
        </w:rPr>
        <w:t xml:space="preserve">3). </w:t>
      </w:r>
      <w:proofErr w:type="gramStart"/>
      <w:r w:rsidR="00122A27" w:rsidRPr="00EF7166">
        <w:rPr>
          <w:rFonts w:ascii="Arial" w:hAnsi="Arial" w:cs="Arial"/>
          <w:b/>
          <w:color w:val="000000" w:themeColor="text1"/>
          <w:sz w:val="32"/>
          <w:szCs w:val="28"/>
        </w:rPr>
        <w:t>What</w:t>
      </w:r>
      <w:proofErr w:type="gramEnd"/>
      <w:r w:rsidR="00122A27" w:rsidRPr="00EF7166">
        <w:rPr>
          <w:rFonts w:ascii="Arial" w:hAnsi="Arial" w:cs="Arial"/>
          <w:b/>
          <w:color w:val="000000" w:themeColor="text1"/>
          <w:sz w:val="32"/>
          <w:szCs w:val="28"/>
        </w:rPr>
        <w:t xml:space="preserve"> is programming?</w:t>
      </w:r>
    </w:p>
    <w:p w:rsidR="00122A27" w:rsidRPr="00122A27" w:rsidRDefault="00EF7166" w:rsidP="00873228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A0A23"/>
          <w:sz w:val="28"/>
          <w:szCs w:val="28"/>
          <w:lang w:eastAsia="en-IN"/>
        </w:rPr>
        <w:t xml:space="preserve">       </w:t>
      </w:r>
      <w:r w:rsidR="00122A27" w:rsidRPr="00122A27">
        <w:rPr>
          <w:rFonts w:ascii="Arial" w:eastAsia="Times New Roman" w:hAnsi="Arial" w:cs="Arial"/>
          <w:color w:val="0A0A23"/>
          <w:sz w:val="28"/>
          <w:szCs w:val="28"/>
          <w:lang w:eastAsia="en-IN"/>
        </w:rPr>
        <w:t xml:space="preserve">A computer program consists of code that is executed on a computer to </w:t>
      </w:r>
      <w:r w:rsidR="00122A27" w:rsidRPr="00122A27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perform particular tasks. This code is written by programmers.</w:t>
      </w:r>
    </w:p>
    <w:p w:rsidR="00122A27" w:rsidRPr="005F29E4" w:rsidRDefault="00122A27" w:rsidP="00873228">
      <w:pPr>
        <w:shd w:val="clear" w:color="auto" w:fill="FFFFFF"/>
        <w:spacing w:after="360" w:line="240" w:lineRule="auto"/>
        <w:textAlignment w:val="baseline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122A27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Programming is the process of giving machines a set of instructions that describe how a program should be carried out. </w:t>
      </w:r>
      <w:r w:rsidR="005F29E4" w:rsidRPr="005F29E4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T</w:t>
      </w:r>
      <w:r w:rsidRPr="005F29E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he purpose of programming is to find a sequence of instructions that will automate the performance of a tas</w:t>
      </w:r>
      <w:r w:rsidR="005F29E4" w:rsidRPr="005F29E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k </w:t>
      </w:r>
      <w:r w:rsidRPr="005F29E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on a </w:t>
      </w:r>
      <w:hyperlink r:id="rId9" w:tooltip="Computer" w:history="1">
        <w:r w:rsidRPr="005F29E4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computer</w:t>
        </w:r>
      </w:hyperlink>
      <w:r w:rsidRPr="005F29E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often for solving a given problem. Proficient programming thus usually requires expertise in several different subjects, including knowledge of the </w:t>
      </w:r>
      <w:hyperlink r:id="rId10" w:tooltip="Domain (software engineering)" w:history="1">
        <w:r w:rsidRPr="005F29E4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application domain</w:t>
        </w:r>
      </w:hyperlink>
      <w:r w:rsidRPr="005F29E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specialized algorithms, and formal </w:t>
      </w:r>
      <w:hyperlink r:id="rId11" w:tooltip="Logic" w:history="1">
        <w:r w:rsidRPr="005F29E4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logic</w:t>
        </w:r>
      </w:hyperlink>
      <w:r w:rsidRPr="005F29E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:rsidR="00122A27" w:rsidRPr="00EF7166" w:rsidRDefault="005F29E4" w:rsidP="00873228">
      <w:pPr>
        <w:shd w:val="clear" w:color="auto" w:fill="FFFFFF"/>
        <w:spacing w:after="360" w:line="240" w:lineRule="auto"/>
        <w:textAlignment w:val="baseline"/>
        <w:rPr>
          <w:rFonts w:ascii="Arial" w:hAnsi="Arial" w:cs="Arial"/>
          <w:b/>
          <w:color w:val="202122"/>
          <w:sz w:val="32"/>
          <w:szCs w:val="28"/>
          <w:shd w:val="clear" w:color="auto" w:fill="FFFFFF"/>
        </w:rPr>
      </w:pPr>
      <w:r w:rsidRPr="00EF7166">
        <w:rPr>
          <w:rFonts w:ascii="Arial" w:hAnsi="Arial" w:cs="Arial"/>
          <w:b/>
          <w:color w:val="202122"/>
          <w:sz w:val="32"/>
          <w:szCs w:val="28"/>
          <w:shd w:val="clear" w:color="auto" w:fill="FFFFFF"/>
        </w:rPr>
        <w:t xml:space="preserve">4). </w:t>
      </w:r>
      <w:proofErr w:type="gramStart"/>
      <w:r w:rsidR="00122A27" w:rsidRPr="00EF7166">
        <w:rPr>
          <w:rFonts w:ascii="Arial" w:hAnsi="Arial" w:cs="Arial"/>
          <w:b/>
          <w:color w:val="202122"/>
          <w:sz w:val="32"/>
          <w:szCs w:val="28"/>
          <w:shd w:val="clear" w:color="auto" w:fill="FFFFFF"/>
        </w:rPr>
        <w:t>What</w:t>
      </w:r>
      <w:proofErr w:type="gramEnd"/>
      <w:r w:rsidR="00122A27" w:rsidRPr="00EF7166">
        <w:rPr>
          <w:rFonts w:ascii="Arial" w:hAnsi="Arial" w:cs="Arial"/>
          <w:b/>
          <w:color w:val="202122"/>
          <w:sz w:val="32"/>
          <w:szCs w:val="28"/>
          <w:shd w:val="clear" w:color="auto" w:fill="FFFFFF"/>
        </w:rPr>
        <w:t xml:space="preserve"> is python?</w:t>
      </w:r>
    </w:p>
    <w:p w:rsidR="00122A27" w:rsidRPr="00EF7166" w:rsidRDefault="00EF7166" w:rsidP="00EF7166">
      <w:pPr>
        <w:shd w:val="clear" w:color="auto" w:fill="FFFFFF" w:themeFill="background1"/>
        <w:spacing w:after="360" w:line="240" w:lineRule="auto"/>
        <w:jc w:val="both"/>
        <w:textAlignment w:val="baseline"/>
        <w:rPr>
          <w:rFonts w:ascii="Arial" w:hAnsi="Arial" w:cs="Arial"/>
          <w:spacing w:val="9"/>
          <w:sz w:val="28"/>
          <w:szCs w:val="28"/>
          <w:shd w:val="clear" w:color="auto" w:fill="04003F"/>
        </w:rPr>
      </w:pPr>
      <w:r>
        <w:rPr>
          <w:rFonts w:ascii="Arial" w:hAnsi="Arial" w:cs="Arial"/>
          <w:spacing w:val="-9"/>
          <w:sz w:val="28"/>
          <w:szCs w:val="28"/>
          <w:shd w:val="clear" w:color="auto" w:fill="FFFFFF"/>
        </w:rPr>
        <w:t xml:space="preserve">       </w:t>
      </w:r>
      <w:r w:rsidR="00122A27" w:rsidRPr="00EF7166">
        <w:rPr>
          <w:rFonts w:ascii="Arial" w:hAnsi="Arial" w:cs="Arial"/>
          <w:spacing w:val="-9"/>
          <w:sz w:val="28"/>
          <w:szCs w:val="28"/>
          <w:shd w:val="clear" w:color="auto" w:fill="FFFFFF"/>
        </w:rPr>
        <w:t>Python is an interpreted, object-oriented, high-level programming language with dynamic semantics developed by Guido van Rossum. It was originally released in 1991.</w:t>
      </w:r>
      <w:r w:rsidR="005F29E4" w:rsidRPr="00EF7166">
        <w:rPr>
          <w:rFonts w:ascii="Arial" w:hAnsi="Arial" w:cs="Arial"/>
          <w:spacing w:val="-9"/>
          <w:sz w:val="28"/>
          <w:szCs w:val="28"/>
          <w:shd w:val="clear" w:color="auto" w:fill="FFFFFF"/>
        </w:rPr>
        <w:t xml:space="preserve"> Python is programming language use in a website development, software development, task automation, </w:t>
      </w:r>
      <w:proofErr w:type="gramStart"/>
      <w:r w:rsidR="005F29E4" w:rsidRPr="00EF7166">
        <w:rPr>
          <w:rFonts w:ascii="Arial" w:hAnsi="Arial" w:cs="Arial"/>
          <w:spacing w:val="-9"/>
          <w:sz w:val="28"/>
          <w:szCs w:val="28"/>
          <w:shd w:val="clear" w:color="auto" w:fill="FFFFFF"/>
        </w:rPr>
        <w:t>data</w:t>
      </w:r>
      <w:proofErr w:type="gramEnd"/>
      <w:r w:rsidR="005F29E4" w:rsidRPr="00EF7166">
        <w:rPr>
          <w:rFonts w:ascii="Arial" w:hAnsi="Arial" w:cs="Arial"/>
          <w:spacing w:val="-9"/>
          <w:sz w:val="28"/>
          <w:szCs w:val="28"/>
          <w:shd w:val="clear" w:color="auto" w:fill="FFFFFF"/>
        </w:rPr>
        <w:t xml:space="preserve"> analysis and data visualisation.</w:t>
      </w:r>
    </w:p>
    <w:p w:rsidR="00873228" w:rsidRPr="00EF7166" w:rsidRDefault="00873228" w:rsidP="00EF7166">
      <w:pPr>
        <w:shd w:val="clear" w:color="auto" w:fill="FFFFFF"/>
        <w:spacing w:after="360" w:line="240" w:lineRule="auto"/>
        <w:jc w:val="both"/>
        <w:textAlignment w:val="baseline"/>
        <w:rPr>
          <w:rFonts w:ascii="Arial" w:hAnsi="Arial" w:cs="Arial"/>
          <w:sz w:val="28"/>
          <w:szCs w:val="28"/>
          <w:shd w:val="clear" w:color="auto" w:fill="F9FAFF"/>
        </w:rPr>
      </w:pPr>
      <w:r w:rsidRPr="00EF7166">
        <w:rPr>
          <w:rFonts w:ascii="Arial" w:hAnsi="Arial" w:cs="Arial"/>
          <w:sz w:val="28"/>
          <w:szCs w:val="28"/>
          <w:shd w:val="clear" w:color="auto" w:fill="F9FAFF"/>
        </w:rPr>
        <w:t>Python is one of the easiest programming languages to learn, largely due to its object-oriented nature and simple syntax.</w:t>
      </w:r>
    </w:p>
    <w:p w:rsidR="00873228" w:rsidRPr="00EF7166" w:rsidRDefault="00873228" w:rsidP="00EF7166">
      <w:pPr>
        <w:shd w:val="clear" w:color="auto" w:fill="FFFFFF"/>
        <w:spacing w:after="360" w:line="240" w:lineRule="auto"/>
        <w:jc w:val="both"/>
        <w:textAlignment w:val="baseline"/>
        <w:rPr>
          <w:rFonts w:ascii="Arial" w:hAnsi="Arial" w:cs="Arial"/>
          <w:sz w:val="28"/>
          <w:szCs w:val="28"/>
          <w:shd w:val="clear" w:color="auto" w:fill="F9FAFF"/>
        </w:rPr>
      </w:pPr>
      <w:r w:rsidRPr="00EF7166">
        <w:rPr>
          <w:rFonts w:ascii="Arial" w:hAnsi="Arial" w:cs="Arial"/>
          <w:sz w:val="28"/>
          <w:szCs w:val="28"/>
          <w:shd w:val="clear" w:color="auto" w:fill="F9FAFF"/>
        </w:rPr>
        <w:lastRenderedPageBreak/>
        <w:t>The python interpreter and the extensive standard library are available in source or binary form without charge for all major platforms, and can be freely distributed.</w:t>
      </w:r>
    </w:p>
    <w:p w:rsidR="00122A27" w:rsidRPr="00122A27" w:rsidRDefault="00122A27" w:rsidP="00EF7166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color w:val="0A0A23"/>
          <w:sz w:val="28"/>
          <w:szCs w:val="28"/>
          <w:lang w:eastAsia="en-IN"/>
        </w:rPr>
      </w:pPr>
    </w:p>
    <w:p w:rsidR="00122A27" w:rsidRPr="00EF7166" w:rsidRDefault="00122A27" w:rsidP="00EF7166">
      <w:pPr>
        <w:ind w:left="360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122A27" w:rsidRPr="00EF7166" w:rsidRDefault="00122A27" w:rsidP="00EF7166">
      <w:pPr>
        <w:ind w:left="360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sectPr w:rsidR="00122A27" w:rsidRPr="00EF7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91BC8"/>
    <w:multiLevelType w:val="multilevel"/>
    <w:tmpl w:val="EB3A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CD2990"/>
    <w:multiLevelType w:val="hybridMultilevel"/>
    <w:tmpl w:val="826CFBE0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FD02D7"/>
    <w:multiLevelType w:val="hybridMultilevel"/>
    <w:tmpl w:val="34F2AD3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A90E20"/>
    <w:multiLevelType w:val="multilevel"/>
    <w:tmpl w:val="30EE7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220DA6"/>
    <w:multiLevelType w:val="hybridMultilevel"/>
    <w:tmpl w:val="9078E6B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CBC1887"/>
    <w:multiLevelType w:val="hybridMultilevel"/>
    <w:tmpl w:val="F6A02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687"/>
    <w:rsid w:val="001051CA"/>
    <w:rsid w:val="00122A27"/>
    <w:rsid w:val="00544532"/>
    <w:rsid w:val="005F29E4"/>
    <w:rsid w:val="00786223"/>
    <w:rsid w:val="008653F6"/>
    <w:rsid w:val="00873228"/>
    <w:rsid w:val="00BA35FE"/>
    <w:rsid w:val="00D96687"/>
    <w:rsid w:val="00EF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4453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8622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86223"/>
    <w:rPr>
      <w:color w:val="0000FF"/>
      <w:u w:val="single"/>
    </w:rPr>
  </w:style>
  <w:style w:type="paragraph" w:customStyle="1" w:styleId="rich-text-component">
    <w:name w:val="rich-text-component"/>
    <w:basedOn w:val="Normal"/>
    <w:rsid w:val="00544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544532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44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4453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8622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86223"/>
    <w:rPr>
      <w:color w:val="0000FF"/>
      <w:u w:val="single"/>
    </w:rPr>
  </w:style>
  <w:style w:type="paragraph" w:customStyle="1" w:styleId="rich-text-component">
    <w:name w:val="rich-text-component"/>
    <w:basedOn w:val="Normal"/>
    <w:rsid w:val="00544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544532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44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1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tannica.com/technology/system-softwar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britannica.com/technology/comput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rriam-webster.com/dictionary/comprises" TargetMode="External"/><Relationship Id="rId11" Type="http://schemas.openxmlformats.org/officeDocument/2006/relationships/hyperlink" Target="https://en.wikipedia.org/wiki/Logi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Domain_(software_engineering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mpu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shikha bansal</dc:creator>
  <cp:lastModifiedBy>shikha bansal</cp:lastModifiedBy>
  <cp:revision>3</cp:revision>
  <dcterms:created xsi:type="dcterms:W3CDTF">2023-05-20T09:31:00Z</dcterms:created>
  <dcterms:modified xsi:type="dcterms:W3CDTF">2023-05-20T09:36:00Z</dcterms:modified>
</cp:coreProperties>
</file>